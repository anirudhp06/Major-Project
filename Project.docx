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A8C0" w14:textId="27E2040B" w:rsidR="00C06225" w:rsidRPr="00870766" w:rsidRDefault="00C06225" w:rsidP="00C06225">
      <w:pPr>
        <w:ind w:left="1440"/>
        <w:jc w:val="center"/>
        <w:rPr>
          <w:rFonts w:ascii="Times New Roman" w:hAnsi="Times New Roman"/>
          <w:b/>
          <w:sz w:val="28"/>
          <w:szCs w:val="28"/>
          <w:u w:val="single"/>
          <w:lang w:eastAsia="en-IN"/>
        </w:rPr>
      </w:pPr>
      <w:bookmarkStart w:id="0" w:name="_Hlk535420923"/>
      <w:r w:rsidRPr="00870766">
        <w:rPr>
          <w:rFonts w:ascii="Times New Roman" w:hAnsi="Times New Roman"/>
          <w:b/>
          <w:sz w:val="28"/>
          <w:szCs w:val="28"/>
          <w:u w:val="single"/>
          <w:lang w:eastAsia="en-IN"/>
        </w:rPr>
        <w:t>SYNOPSIS ON</w:t>
      </w:r>
    </w:p>
    <w:p w14:paraId="5F8B6199" w14:textId="514DFD0C" w:rsidR="00C06225" w:rsidRPr="00870766" w:rsidRDefault="00C06225" w:rsidP="00C06225">
      <w:pPr>
        <w:ind w:left="1440"/>
        <w:jc w:val="center"/>
        <w:rPr>
          <w:rFonts w:ascii="Times New Roman" w:hAnsi="Times New Roman"/>
          <w:b/>
          <w:sz w:val="28"/>
          <w:szCs w:val="28"/>
          <w:u w:val="single"/>
          <w:lang w:eastAsia="en-IN"/>
        </w:rPr>
      </w:pPr>
      <w:r w:rsidRPr="00870766">
        <w:rPr>
          <w:rFonts w:ascii="Times New Roman" w:hAnsi="Times New Roman"/>
          <w:b/>
          <w:sz w:val="28"/>
          <w:szCs w:val="28"/>
          <w:u w:val="single"/>
          <w:lang w:eastAsia="en-IN"/>
        </w:rPr>
        <w:t>ONLINE COLLEGE ADMISSION MANAGEMENT SYSTEM PROJECT</w:t>
      </w:r>
    </w:p>
    <w:p w14:paraId="1D8BD669" w14:textId="5B2C0D15" w:rsidR="00C06225" w:rsidRDefault="00C06225">
      <w:pPr>
        <w:spacing w:after="160" w:line="259" w:lineRule="auto"/>
        <w:rPr>
          <w:rFonts w:ascii="Times New Roman" w:hAnsi="Times New Roman"/>
          <w:b/>
          <w:sz w:val="28"/>
          <w:szCs w:val="28"/>
          <w:lang w:eastAsia="en-IN"/>
        </w:rPr>
      </w:pPr>
    </w:p>
    <w:p w14:paraId="43FED7F0" w14:textId="77777777" w:rsidR="003C7E1A" w:rsidRPr="00870766" w:rsidRDefault="003C7E1A">
      <w:pPr>
        <w:spacing w:after="160" w:line="259" w:lineRule="auto"/>
        <w:rPr>
          <w:rFonts w:ascii="Times New Roman" w:hAnsi="Times New Roman"/>
          <w:b/>
          <w:sz w:val="28"/>
          <w:szCs w:val="28"/>
          <w:lang w:eastAsia="en-IN"/>
        </w:rPr>
      </w:pPr>
    </w:p>
    <w:p w14:paraId="46D5DD45" w14:textId="77777777" w:rsidR="00C06225" w:rsidRPr="00870766" w:rsidRDefault="00C06225">
      <w:pPr>
        <w:spacing w:after="160" w:line="259" w:lineRule="auto"/>
        <w:rPr>
          <w:rFonts w:ascii="Times New Roman" w:hAnsi="Times New Roman"/>
          <w:b/>
          <w:sz w:val="28"/>
          <w:szCs w:val="28"/>
          <w:lang w:eastAsia="en-IN"/>
        </w:rPr>
      </w:pPr>
    </w:p>
    <w:p w14:paraId="48EF2988" w14:textId="3A0B189B" w:rsidR="00C06225" w:rsidRPr="00870766" w:rsidRDefault="003C7E1A">
      <w:pPr>
        <w:spacing w:after="160" w:line="259" w:lineRule="auto"/>
        <w:rPr>
          <w:rFonts w:ascii="Times New Roman" w:hAnsi="Times New Roman"/>
          <w:b/>
          <w:sz w:val="28"/>
          <w:szCs w:val="28"/>
          <w:lang w:eastAsia="en-IN"/>
        </w:rPr>
      </w:pPr>
      <w:r>
        <w:rPr>
          <w:rFonts w:ascii="Times New Roman" w:hAnsi="Times New Roman"/>
          <w:b/>
          <w:noProof/>
          <w:sz w:val="28"/>
          <w:szCs w:val="28"/>
          <w:lang w:eastAsia="en-IN"/>
        </w:rPr>
        <w:drawing>
          <wp:inline distT="0" distB="0" distL="0" distR="0" wp14:anchorId="56BBD789" wp14:editId="47ED60D0">
            <wp:extent cx="5715000" cy="2486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18227" cy="2488295"/>
                    </a:xfrm>
                    <a:prstGeom prst="rect">
                      <a:avLst/>
                    </a:prstGeom>
                  </pic:spPr>
                </pic:pic>
              </a:graphicData>
            </a:graphic>
          </wp:inline>
        </w:drawing>
      </w:r>
    </w:p>
    <w:p w14:paraId="4FDA4F5C" w14:textId="77777777" w:rsidR="00C06225" w:rsidRPr="00870766" w:rsidRDefault="00C06225">
      <w:pPr>
        <w:spacing w:after="160" w:line="259" w:lineRule="auto"/>
        <w:rPr>
          <w:rFonts w:ascii="Times New Roman" w:hAnsi="Times New Roman"/>
          <w:b/>
          <w:sz w:val="28"/>
          <w:szCs w:val="28"/>
          <w:lang w:eastAsia="en-IN"/>
        </w:rPr>
      </w:pPr>
    </w:p>
    <w:p w14:paraId="3B4610C2" w14:textId="77777777" w:rsidR="00C06225" w:rsidRPr="00870766" w:rsidRDefault="00C06225">
      <w:pPr>
        <w:spacing w:after="160" w:line="259" w:lineRule="auto"/>
        <w:rPr>
          <w:rFonts w:ascii="Times New Roman" w:hAnsi="Times New Roman"/>
          <w:b/>
          <w:sz w:val="28"/>
          <w:szCs w:val="28"/>
          <w:lang w:eastAsia="en-IN"/>
        </w:rPr>
      </w:pPr>
    </w:p>
    <w:p w14:paraId="64933397" w14:textId="77777777" w:rsidR="00C06225" w:rsidRPr="00870766" w:rsidRDefault="00C06225">
      <w:pPr>
        <w:spacing w:after="160" w:line="259" w:lineRule="auto"/>
        <w:rPr>
          <w:rFonts w:ascii="Times New Roman" w:hAnsi="Times New Roman"/>
          <w:b/>
          <w:sz w:val="28"/>
          <w:szCs w:val="28"/>
          <w:lang w:eastAsia="en-IN"/>
        </w:rPr>
      </w:pPr>
    </w:p>
    <w:p w14:paraId="6E63642F" w14:textId="77777777" w:rsidR="00C06225" w:rsidRPr="00870766" w:rsidRDefault="00C06225">
      <w:pPr>
        <w:spacing w:after="160" w:line="259" w:lineRule="auto"/>
        <w:rPr>
          <w:rFonts w:ascii="Times New Roman" w:hAnsi="Times New Roman"/>
          <w:b/>
          <w:sz w:val="28"/>
          <w:szCs w:val="28"/>
          <w:lang w:eastAsia="en-IN"/>
        </w:rPr>
      </w:pPr>
    </w:p>
    <w:p w14:paraId="12804852" w14:textId="77777777" w:rsidR="00C06225" w:rsidRPr="00870766" w:rsidRDefault="00C06225">
      <w:pPr>
        <w:spacing w:after="160" w:line="259" w:lineRule="auto"/>
        <w:rPr>
          <w:rFonts w:ascii="Times New Roman" w:hAnsi="Times New Roman"/>
          <w:b/>
          <w:sz w:val="28"/>
          <w:szCs w:val="28"/>
          <w:lang w:eastAsia="en-IN"/>
        </w:rPr>
      </w:pPr>
    </w:p>
    <w:p w14:paraId="1E31A103" w14:textId="77777777" w:rsidR="00C06225" w:rsidRPr="00870766" w:rsidRDefault="00C06225">
      <w:pPr>
        <w:spacing w:after="160" w:line="259" w:lineRule="auto"/>
        <w:rPr>
          <w:rFonts w:ascii="Times New Roman" w:hAnsi="Times New Roman"/>
          <w:b/>
          <w:sz w:val="28"/>
          <w:szCs w:val="28"/>
          <w:lang w:eastAsia="en-IN"/>
        </w:rPr>
      </w:pPr>
    </w:p>
    <w:p w14:paraId="5E9A92B8" w14:textId="77777777" w:rsidR="00C06225" w:rsidRPr="00870766" w:rsidRDefault="00C06225">
      <w:pPr>
        <w:spacing w:after="160" w:line="259" w:lineRule="auto"/>
        <w:rPr>
          <w:rFonts w:ascii="Times New Roman" w:hAnsi="Times New Roman"/>
          <w:b/>
          <w:sz w:val="28"/>
          <w:szCs w:val="28"/>
          <w:lang w:eastAsia="en-IN"/>
        </w:rPr>
      </w:pPr>
    </w:p>
    <w:p w14:paraId="7D590D06" w14:textId="77777777" w:rsidR="00C06225" w:rsidRPr="00870766" w:rsidRDefault="00C06225">
      <w:pPr>
        <w:spacing w:after="160" w:line="259" w:lineRule="auto"/>
        <w:rPr>
          <w:rFonts w:ascii="Times New Roman" w:hAnsi="Times New Roman"/>
          <w:b/>
          <w:sz w:val="28"/>
          <w:szCs w:val="28"/>
          <w:lang w:eastAsia="en-IN"/>
        </w:rPr>
      </w:pPr>
      <w:proofErr w:type="gramStart"/>
      <w:r w:rsidRPr="00870766">
        <w:rPr>
          <w:rFonts w:ascii="Times New Roman" w:hAnsi="Times New Roman"/>
          <w:b/>
          <w:sz w:val="28"/>
          <w:szCs w:val="28"/>
          <w:lang w:eastAsia="en-IN"/>
        </w:rPr>
        <w:t>Guide :</w:t>
      </w:r>
      <w:proofErr w:type="gramEnd"/>
      <w:r w:rsidRPr="00870766">
        <w:rPr>
          <w:rFonts w:ascii="Times New Roman" w:hAnsi="Times New Roman"/>
          <w:b/>
          <w:sz w:val="28"/>
          <w:szCs w:val="28"/>
          <w:lang w:eastAsia="en-IN"/>
        </w:rPr>
        <w:t xml:space="preserve"> Tejaswini Apte</w:t>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p>
    <w:p w14:paraId="4648600D" w14:textId="67C6C08E" w:rsidR="00C06225" w:rsidRPr="00870766" w:rsidRDefault="00C06225">
      <w:pPr>
        <w:spacing w:after="160" w:line="259" w:lineRule="auto"/>
        <w:rPr>
          <w:rFonts w:ascii="Times New Roman" w:hAnsi="Times New Roman"/>
          <w:b/>
          <w:sz w:val="28"/>
          <w:szCs w:val="28"/>
          <w:lang w:eastAsia="en-IN"/>
        </w:rPr>
      </w:pP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t>Project By:</w:t>
      </w:r>
    </w:p>
    <w:p w14:paraId="329F7EF3" w14:textId="1C5506A1" w:rsidR="00C06225" w:rsidRPr="00870766" w:rsidRDefault="00C06225">
      <w:pPr>
        <w:spacing w:after="160" w:line="259" w:lineRule="auto"/>
        <w:rPr>
          <w:rFonts w:ascii="Times New Roman" w:hAnsi="Times New Roman"/>
          <w:b/>
          <w:sz w:val="28"/>
          <w:szCs w:val="28"/>
          <w:lang w:eastAsia="en-IN"/>
        </w:rPr>
      </w:pP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t>Neha Honnalli 219146</w:t>
      </w:r>
    </w:p>
    <w:p w14:paraId="0E3ED1E4" w14:textId="0BB0E530" w:rsidR="00C06225" w:rsidRPr="00870766" w:rsidRDefault="00C06225">
      <w:pPr>
        <w:spacing w:after="160" w:line="259" w:lineRule="auto"/>
        <w:rPr>
          <w:rFonts w:ascii="Times New Roman" w:hAnsi="Times New Roman"/>
          <w:b/>
          <w:sz w:val="28"/>
          <w:szCs w:val="28"/>
          <w:lang w:eastAsia="en-IN"/>
        </w:rPr>
      </w:pP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proofErr w:type="spellStart"/>
      <w:r w:rsidRPr="00870766">
        <w:rPr>
          <w:rFonts w:ascii="Times New Roman" w:hAnsi="Times New Roman"/>
          <w:b/>
          <w:sz w:val="28"/>
          <w:szCs w:val="28"/>
          <w:lang w:eastAsia="en-IN"/>
        </w:rPr>
        <w:t>Anuraksha</w:t>
      </w:r>
      <w:proofErr w:type="spellEnd"/>
      <w:r w:rsidRPr="00870766">
        <w:rPr>
          <w:rFonts w:ascii="Times New Roman" w:hAnsi="Times New Roman"/>
          <w:b/>
          <w:sz w:val="28"/>
          <w:szCs w:val="28"/>
          <w:lang w:eastAsia="en-IN"/>
        </w:rPr>
        <w:t xml:space="preserve"> Pujar 219005</w:t>
      </w:r>
      <w:r w:rsidRPr="00870766">
        <w:rPr>
          <w:rFonts w:ascii="Times New Roman" w:hAnsi="Times New Roman"/>
          <w:b/>
          <w:sz w:val="28"/>
          <w:szCs w:val="28"/>
          <w:lang w:eastAsia="en-IN"/>
        </w:rPr>
        <w:br w:type="page"/>
      </w:r>
    </w:p>
    <w:p w14:paraId="5D90BFFF" w14:textId="483AAE55" w:rsidR="00F02BA6" w:rsidRPr="00EE2D89" w:rsidRDefault="00F02BA6" w:rsidP="008616BA">
      <w:pPr>
        <w:ind w:left="1440"/>
        <w:jc w:val="both"/>
        <w:rPr>
          <w:rFonts w:ascii="Times New Roman" w:hAnsi="Times New Roman"/>
          <w:b/>
          <w:sz w:val="28"/>
          <w:szCs w:val="28"/>
          <w:u w:val="single"/>
          <w:lang w:eastAsia="en-IN"/>
        </w:rPr>
      </w:pPr>
      <w:r w:rsidRPr="00EE2D89">
        <w:rPr>
          <w:rFonts w:ascii="Times New Roman" w:hAnsi="Times New Roman"/>
          <w:b/>
          <w:sz w:val="28"/>
          <w:szCs w:val="28"/>
          <w:u w:val="single"/>
          <w:lang w:eastAsia="en-IN"/>
        </w:rPr>
        <w:lastRenderedPageBreak/>
        <w:t>Online College Admission Management System Project</w:t>
      </w:r>
    </w:p>
    <w:p w14:paraId="15227C05" w14:textId="0A3E89F1" w:rsidR="00DF3F64" w:rsidRPr="00870766" w:rsidRDefault="00F02BA6" w:rsidP="008616BA">
      <w:pPr>
        <w:spacing w:line="360" w:lineRule="auto"/>
        <w:jc w:val="both"/>
        <w:rPr>
          <w:rFonts w:ascii="Times New Roman" w:hAnsi="Times New Roman"/>
          <w:sz w:val="24"/>
          <w:szCs w:val="24"/>
        </w:rPr>
      </w:pPr>
      <w:r w:rsidRPr="00870766">
        <w:rPr>
          <w:rFonts w:ascii="Times New Roman" w:hAnsi="Times New Roman"/>
          <w:sz w:val="24"/>
          <w:szCs w:val="24"/>
        </w:rPr>
        <w:t>Traditional college admission is a hectic process, which involves students visiting off-site campus, taking application, filling it and then submission is another hectic story. 0n the day of admission, the flow of candidates is very high and it requires both manual processing and record keeping at the same time that makes the process lengthy and difficult to keep track of the admission status of a candidate in multiple departments. At present admission process is done manually with pen and paper which is very inefficient and utilizes much efforts and time. This college admission management system helps to make the admission process much easier and helps in maintaining database in an efficient way. In this system college admin can add the college details and the stream details. We can get the previous year’s cut off marks for all the streams. College can create the cut off list for the current year and the students are expected to register on the website and apply for the desired stream. College can register admissions of new students and also remove the students who denies the admission. College can make 3 list of cut off and the final list of students can be viewed.</w:t>
      </w:r>
    </w:p>
    <w:p w14:paraId="66FC923F" w14:textId="1C3E8D7D" w:rsidR="00DF3F64" w:rsidRPr="00870766" w:rsidRDefault="00F02BA6" w:rsidP="008616BA">
      <w:pPr>
        <w:spacing w:line="360" w:lineRule="auto"/>
        <w:jc w:val="both"/>
        <w:rPr>
          <w:rFonts w:ascii="Times New Roman" w:hAnsi="Times New Roman"/>
          <w:sz w:val="24"/>
          <w:szCs w:val="24"/>
        </w:rPr>
      </w:pPr>
      <w:r w:rsidRPr="00870766">
        <w:rPr>
          <w:rFonts w:ascii="Times New Roman" w:hAnsi="Times New Roman"/>
          <w:sz w:val="24"/>
          <w:szCs w:val="24"/>
        </w:rPr>
        <w:t>There are 2 modules in this system namely</w:t>
      </w:r>
    </w:p>
    <w:p w14:paraId="02837134" w14:textId="26C6B676" w:rsidR="00DF3F64" w:rsidRPr="00870766" w:rsidRDefault="00DF3F64" w:rsidP="008616BA">
      <w:pPr>
        <w:pStyle w:val="ListParagraph"/>
        <w:numPr>
          <w:ilvl w:val="0"/>
          <w:numId w:val="23"/>
        </w:numPr>
        <w:jc w:val="both"/>
        <w:rPr>
          <w:rFonts w:ascii="Times New Roman" w:hAnsi="Times New Roman"/>
          <w:sz w:val="24"/>
          <w:szCs w:val="24"/>
        </w:rPr>
      </w:pPr>
      <w:r w:rsidRPr="00870766">
        <w:rPr>
          <w:rFonts w:ascii="Times New Roman" w:hAnsi="Times New Roman"/>
          <w:sz w:val="24"/>
          <w:szCs w:val="24"/>
        </w:rPr>
        <w:t>A</w:t>
      </w:r>
      <w:r w:rsidR="00F02BA6" w:rsidRPr="00870766">
        <w:rPr>
          <w:rFonts w:ascii="Times New Roman" w:hAnsi="Times New Roman"/>
          <w:sz w:val="24"/>
          <w:szCs w:val="24"/>
        </w:rPr>
        <w:t>dmin (college)</w:t>
      </w:r>
    </w:p>
    <w:p w14:paraId="079A841A" w14:textId="305297FC" w:rsidR="00DF3F64" w:rsidRPr="00870766" w:rsidRDefault="00DF3F64" w:rsidP="008616BA">
      <w:pPr>
        <w:pStyle w:val="ListParagraph"/>
        <w:numPr>
          <w:ilvl w:val="0"/>
          <w:numId w:val="23"/>
        </w:numPr>
        <w:jc w:val="both"/>
        <w:rPr>
          <w:rFonts w:ascii="Times New Roman" w:hAnsi="Times New Roman"/>
          <w:sz w:val="24"/>
          <w:szCs w:val="24"/>
        </w:rPr>
      </w:pPr>
      <w:r w:rsidRPr="00870766">
        <w:rPr>
          <w:rFonts w:ascii="Times New Roman" w:hAnsi="Times New Roman"/>
          <w:sz w:val="24"/>
          <w:szCs w:val="24"/>
        </w:rPr>
        <w:t>U</w:t>
      </w:r>
      <w:r w:rsidR="00F02BA6" w:rsidRPr="00870766">
        <w:rPr>
          <w:rFonts w:ascii="Times New Roman" w:hAnsi="Times New Roman"/>
          <w:sz w:val="24"/>
          <w:szCs w:val="24"/>
        </w:rPr>
        <w:t>ser (students).</w:t>
      </w:r>
    </w:p>
    <w:p w14:paraId="4DCA935E" w14:textId="77777777" w:rsidR="00F02BA6" w:rsidRPr="00870766" w:rsidRDefault="00F02BA6" w:rsidP="008616BA">
      <w:pPr>
        <w:jc w:val="both"/>
        <w:rPr>
          <w:rFonts w:ascii="Times New Roman" w:hAnsi="Times New Roman"/>
          <w:sz w:val="24"/>
          <w:szCs w:val="24"/>
        </w:rPr>
      </w:pPr>
      <w:r w:rsidRPr="00870766">
        <w:rPr>
          <w:rFonts w:ascii="Times New Roman" w:hAnsi="Times New Roman"/>
          <w:sz w:val="24"/>
          <w:szCs w:val="24"/>
        </w:rPr>
        <w:t>Admin can add college details and cut off list</w:t>
      </w:r>
      <w:r w:rsidR="00DF3F64" w:rsidRPr="00870766">
        <w:rPr>
          <w:rFonts w:ascii="Times New Roman" w:hAnsi="Times New Roman"/>
          <w:sz w:val="24"/>
          <w:szCs w:val="24"/>
        </w:rPr>
        <w:t>s</w:t>
      </w:r>
      <w:r w:rsidRPr="00870766">
        <w:rPr>
          <w:rFonts w:ascii="Times New Roman" w:hAnsi="Times New Roman"/>
          <w:sz w:val="24"/>
          <w:szCs w:val="24"/>
        </w:rPr>
        <w:t>, they can select students, register and remove students, and can also view the final list of students. Users (Students) can login and view the college details and cut off marks list of various streams, they can also apply to the respective college and get notification if they are selected.</w:t>
      </w:r>
    </w:p>
    <w:p w14:paraId="6F845746" w14:textId="77777777" w:rsidR="00F02BA6" w:rsidRPr="00870766" w:rsidRDefault="00F02BA6" w:rsidP="008616BA">
      <w:pPr>
        <w:pStyle w:val="NoSpacing"/>
        <w:jc w:val="both"/>
        <w:rPr>
          <w:rFonts w:ascii="Times New Roman" w:hAnsi="Times New Roman"/>
          <w:sz w:val="24"/>
          <w:szCs w:val="24"/>
        </w:rPr>
      </w:pPr>
    </w:p>
    <w:p w14:paraId="43151D0E" w14:textId="77777777" w:rsidR="00584CAB" w:rsidRPr="00870766" w:rsidRDefault="00F02BA6" w:rsidP="008616BA">
      <w:pPr>
        <w:pStyle w:val="ListParagraph"/>
        <w:spacing w:line="360" w:lineRule="auto"/>
        <w:ind w:left="0"/>
        <w:jc w:val="both"/>
        <w:rPr>
          <w:rFonts w:ascii="Times New Roman" w:hAnsi="Times New Roman"/>
          <w:b/>
          <w:sz w:val="28"/>
          <w:szCs w:val="28"/>
        </w:rPr>
      </w:pPr>
      <w:r w:rsidRPr="00870766">
        <w:rPr>
          <w:rFonts w:ascii="Times New Roman" w:hAnsi="Times New Roman"/>
          <w:b/>
          <w:sz w:val="28"/>
          <w:szCs w:val="28"/>
        </w:rPr>
        <w:t>User:</w:t>
      </w:r>
    </w:p>
    <w:p w14:paraId="1C08690C" w14:textId="77777777" w:rsidR="000D694E" w:rsidRPr="00870766" w:rsidRDefault="006635E5"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Register:</w:t>
      </w:r>
      <w:r w:rsidRPr="00870766">
        <w:rPr>
          <w:rFonts w:ascii="Times New Roman" w:hAnsi="Times New Roman"/>
          <w:sz w:val="24"/>
          <w:szCs w:val="24"/>
        </w:rPr>
        <w:t xml:space="preserve"> User need to register to get the credentials.</w:t>
      </w:r>
    </w:p>
    <w:p w14:paraId="09B2A55D" w14:textId="77777777" w:rsidR="006635E5" w:rsidRPr="00870766" w:rsidRDefault="006635E5"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Login:</w:t>
      </w:r>
      <w:r w:rsidRPr="00870766">
        <w:rPr>
          <w:rFonts w:ascii="Times New Roman" w:hAnsi="Times New Roman"/>
          <w:sz w:val="24"/>
          <w:szCs w:val="24"/>
        </w:rPr>
        <w:t xml:space="preserve"> User can login using credentials.</w:t>
      </w:r>
    </w:p>
    <w:p w14:paraId="257E9683" w14:textId="77777777" w:rsidR="006635E5" w:rsidRPr="00870766" w:rsidRDefault="006635E5"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View College details:</w:t>
      </w:r>
      <w:r w:rsidRPr="00870766">
        <w:rPr>
          <w:rFonts w:ascii="Times New Roman" w:hAnsi="Times New Roman"/>
          <w:sz w:val="24"/>
          <w:szCs w:val="24"/>
        </w:rPr>
        <w:t xml:space="preserve"> User can view college details and previous years cutoff list.</w:t>
      </w:r>
    </w:p>
    <w:p w14:paraId="0460DC23" w14:textId="77777777" w:rsidR="000D694E" w:rsidRPr="00870766" w:rsidRDefault="000D694E"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Apply to College</w:t>
      </w:r>
      <w:r w:rsidR="006635E5" w:rsidRPr="00870766">
        <w:rPr>
          <w:rFonts w:ascii="Times New Roman" w:hAnsi="Times New Roman"/>
          <w:b/>
          <w:sz w:val="24"/>
          <w:szCs w:val="24"/>
        </w:rPr>
        <w:t>:</w:t>
      </w:r>
      <w:r w:rsidR="006635E5" w:rsidRPr="00870766">
        <w:rPr>
          <w:rFonts w:ascii="Times New Roman" w:hAnsi="Times New Roman"/>
          <w:sz w:val="24"/>
          <w:szCs w:val="24"/>
        </w:rPr>
        <w:t xml:space="preserve"> User can fill the form to apply for admission in college</w:t>
      </w:r>
    </w:p>
    <w:p w14:paraId="12E9D534" w14:textId="77777777" w:rsidR="000D694E" w:rsidRPr="00870766" w:rsidRDefault="000D694E"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View Cut Off List</w:t>
      </w:r>
      <w:r w:rsidR="006635E5" w:rsidRPr="00870766">
        <w:rPr>
          <w:rFonts w:ascii="Times New Roman" w:hAnsi="Times New Roman"/>
          <w:b/>
          <w:sz w:val="24"/>
          <w:szCs w:val="24"/>
        </w:rPr>
        <w:t>:</w:t>
      </w:r>
      <w:r w:rsidR="006635E5" w:rsidRPr="00870766">
        <w:rPr>
          <w:rFonts w:ascii="Times New Roman" w:hAnsi="Times New Roman"/>
          <w:sz w:val="24"/>
          <w:szCs w:val="24"/>
        </w:rPr>
        <w:t xml:space="preserve"> </w:t>
      </w:r>
      <w:proofErr w:type="spellStart"/>
      <w:r w:rsidR="006635E5" w:rsidRPr="00870766">
        <w:rPr>
          <w:rFonts w:ascii="Times New Roman" w:hAnsi="Times New Roman"/>
          <w:sz w:val="24"/>
          <w:szCs w:val="24"/>
        </w:rPr>
        <w:t>Usercan</w:t>
      </w:r>
      <w:proofErr w:type="spellEnd"/>
      <w:r w:rsidR="006635E5" w:rsidRPr="00870766">
        <w:rPr>
          <w:rFonts w:ascii="Times New Roman" w:hAnsi="Times New Roman"/>
          <w:sz w:val="24"/>
          <w:szCs w:val="24"/>
        </w:rPr>
        <w:t xml:space="preserve"> view the current years cutoff list of ever stream.</w:t>
      </w:r>
    </w:p>
    <w:p w14:paraId="2FA4DEFE" w14:textId="77777777" w:rsidR="000D694E" w:rsidRPr="00870766" w:rsidRDefault="000D694E"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Selection Notification</w:t>
      </w:r>
      <w:r w:rsidR="006635E5" w:rsidRPr="00870766">
        <w:rPr>
          <w:rFonts w:ascii="Times New Roman" w:hAnsi="Times New Roman"/>
          <w:b/>
          <w:sz w:val="24"/>
          <w:szCs w:val="24"/>
        </w:rPr>
        <w:t>:</w:t>
      </w:r>
      <w:r w:rsidR="006635E5" w:rsidRPr="00870766">
        <w:rPr>
          <w:rFonts w:ascii="Times New Roman" w:hAnsi="Times New Roman"/>
          <w:sz w:val="24"/>
          <w:szCs w:val="24"/>
        </w:rPr>
        <w:t xml:space="preserve"> User will get the notification of selection if he/she gets selected.</w:t>
      </w:r>
    </w:p>
    <w:p w14:paraId="4CF2423A" w14:textId="0EC5ACF9" w:rsidR="00CA08BA" w:rsidRPr="00870766" w:rsidRDefault="00CA08BA" w:rsidP="008616BA">
      <w:pPr>
        <w:tabs>
          <w:tab w:val="left" w:pos="426"/>
          <w:tab w:val="left" w:pos="993"/>
        </w:tabs>
        <w:suppressAutoHyphens/>
        <w:spacing w:line="360" w:lineRule="auto"/>
        <w:jc w:val="both"/>
        <w:rPr>
          <w:rFonts w:ascii="Times New Roman" w:hAnsi="Times New Roman"/>
          <w:sz w:val="28"/>
          <w:szCs w:val="28"/>
        </w:rPr>
      </w:pPr>
    </w:p>
    <w:p w14:paraId="04E3776D" w14:textId="77777777" w:rsidR="00CA08BA" w:rsidRPr="00870766" w:rsidRDefault="00CA08BA" w:rsidP="008616BA">
      <w:pPr>
        <w:tabs>
          <w:tab w:val="left" w:pos="426"/>
          <w:tab w:val="left" w:pos="993"/>
        </w:tabs>
        <w:suppressAutoHyphens/>
        <w:spacing w:line="360" w:lineRule="auto"/>
        <w:jc w:val="both"/>
        <w:rPr>
          <w:rFonts w:ascii="Times New Roman" w:hAnsi="Times New Roman"/>
          <w:sz w:val="28"/>
          <w:szCs w:val="28"/>
        </w:rPr>
      </w:pPr>
    </w:p>
    <w:p w14:paraId="25694799" w14:textId="77777777" w:rsidR="000D694E" w:rsidRPr="00870766" w:rsidRDefault="000D694E" w:rsidP="008616BA">
      <w:pPr>
        <w:tabs>
          <w:tab w:val="left" w:pos="426"/>
        </w:tabs>
        <w:suppressAutoHyphens/>
        <w:spacing w:line="360" w:lineRule="auto"/>
        <w:jc w:val="both"/>
        <w:rPr>
          <w:rFonts w:ascii="Times New Roman" w:hAnsi="Times New Roman"/>
          <w:sz w:val="28"/>
          <w:szCs w:val="28"/>
        </w:rPr>
      </w:pPr>
      <w:r w:rsidRPr="00870766">
        <w:rPr>
          <w:rFonts w:ascii="Times New Roman" w:hAnsi="Times New Roman"/>
          <w:b/>
          <w:sz w:val="28"/>
          <w:szCs w:val="28"/>
        </w:rPr>
        <w:t>Software Requirements:</w:t>
      </w:r>
    </w:p>
    <w:p w14:paraId="52EC787F" w14:textId="77777777" w:rsidR="000D694E" w:rsidRPr="00870766" w:rsidRDefault="000D694E" w:rsidP="008616BA">
      <w:pPr>
        <w:pStyle w:val="ListParagraph"/>
        <w:numPr>
          <w:ilvl w:val="0"/>
          <w:numId w:val="17"/>
        </w:numPr>
        <w:tabs>
          <w:tab w:val="clear" w:pos="0"/>
          <w:tab w:val="num" w:pos="426"/>
        </w:tabs>
        <w:suppressAutoHyphens/>
        <w:ind w:left="426" w:firstLine="0"/>
        <w:jc w:val="both"/>
        <w:rPr>
          <w:rFonts w:ascii="Times New Roman" w:hAnsi="Times New Roman"/>
          <w:sz w:val="24"/>
          <w:szCs w:val="24"/>
        </w:rPr>
      </w:pPr>
      <w:r w:rsidRPr="00870766">
        <w:rPr>
          <w:rFonts w:ascii="Times New Roman" w:hAnsi="Times New Roman"/>
          <w:sz w:val="24"/>
          <w:szCs w:val="24"/>
        </w:rPr>
        <w:t>Python</w:t>
      </w:r>
    </w:p>
    <w:p w14:paraId="54D777A7" w14:textId="77777777" w:rsidR="00CA08BA" w:rsidRPr="00870766" w:rsidRDefault="000D694E" w:rsidP="008616BA">
      <w:pPr>
        <w:pStyle w:val="ListParagraph"/>
        <w:numPr>
          <w:ilvl w:val="0"/>
          <w:numId w:val="17"/>
        </w:numPr>
        <w:tabs>
          <w:tab w:val="clear" w:pos="0"/>
          <w:tab w:val="num" w:pos="426"/>
        </w:tabs>
        <w:suppressAutoHyphens/>
        <w:ind w:left="426" w:firstLine="0"/>
        <w:jc w:val="both"/>
        <w:rPr>
          <w:rFonts w:ascii="Times New Roman" w:hAnsi="Times New Roman"/>
          <w:sz w:val="24"/>
          <w:szCs w:val="24"/>
        </w:rPr>
      </w:pPr>
      <w:r w:rsidRPr="00870766">
        <w:rPr>
          <w:rFonts w:ascii="Times New Roman" w:hAnsi="Times New Roman"/>
          <w:sz w:val="24"/>
          <w:szCs w:val="24"/>
        </w:rPr>
        <w:t>Windows 7 or highe</w:t>
      </w:r>
      <w:r w:rsidR="00CA08BA" w:rsidRPr="00870766">
        <w:rPr>
          <w:rFonts w:ascii="Times New Roman" w:hAnsi="Times New Roman"/>
          <w:sz w:val="24"/>
          <w:szCs w:val="24"/>
        </w:rPr>
        <w:t>r</w:t>
      </w:r>
    </w:p>
    <w:p w14:paraId="69162180" w14:textId="77777777" w:rsidR="000D694E" w:rsidRPr="00870766" w:rsidRDefault="000D694E" w:rsidP="008616BA">
      <w:pPr>
        <w:pStyle w:val="ListParagraph"/>
        <w:numPr>
          <w:ilvl w:val="0"/>
          <w:numId w:val="17"/>
        </w:numPr>
        <w:tabs>
          <w:tab w:val="clear" w:pos="0"/>
          <w:tab w:val="num" w:pos="426"/>
        </w:tabs>
        <w:suppressAutoHyphens/>
        <w:ind w:left="426" w:firstLine="0"/>
        <w:jc w:val="both"/>
        <w:rPr>
          <w:rFonts w:ascii="Times New Roman" w:hAnsi="Times New Roman"/>
          <w:sz w:val="24"/>
          <w:szCs w:val="24"/>
        </w:rPr>
      </w:pPr>
      <w:r w:rsidRPr="00870766">
        <w:rPr>
          <w:rFonts w:ascii="Times New Roman" w:hAnsi="Times New Roman"/>
          <w:sz w:val="24"/>
          <w:szCs w:val="24"/>
        </w:rPr>
        <w:t>Django framework</w:t>
      </w:r>
    </w:p>
    <w:p w14:paraId="1110118E" w14:textId="77777777" w:rsidR="000D694E" w:rsidRPr="00870766" w:rsidRDefault="000D694E" w:rsidP="008616BA">
      <w:pPr>
        <w:pStyle w:val="ListParagraph"/>
        <w:numPr>
          <w:ilvl w:val="0"/>
          <w:numId w:val="17"/>
        </w:numPr>
        <w:tabs>
          <w:tab w:val="clear" w:pos="0"/>
          <w:tab w:val="num" w:pos="426"/>
        </w:tabs>
        <w:suppressAutoHyphens/>
        <w:ind w:left="426" w:firstLine="0"/>
        <w:jc w:val="both"/>
        <w:rPr>
          <w:rFonts w:ascii="Times New Roman" w:hAnsi="Times New Roman"/>
          <w:sz w:val="24"/>
          <w:szCs w:val="24"/>
        </w:rPr>
      </w:pPr>
      <w:proofErr w:type="spellStart"/>
      <w:r w:rsidRPr="00870766">
        <w:rPr>
          <w:rFonts w:ascii="Times New Roman" w:hAnsi="Times New Roman"/>
          <w:sz w:val="24"/>
          <w:szCs w:val="24"/>
        </w:rPr>
        <w:t>My</w:t>
      </w:r>
      <w:r w:rsidR="00584CAB" w:rsidRPr="00870766">
        <w:rPr>
          <w:rFonts w:ascii="Times New Roman" w:hAnsi="Times New Roman"/>
          <w:sz w:val="24"/>
          <w:szCs w:val="24"/>
        </w:rPr>
        <w:t>S</w:t>
      </w:r>
      <w:r w:rsidRPr="00870766">
        <w:rPr>
          <w:rFonts w:ascii="Times New Roman" w:hAnsi="Times New Roman"/>
          <w:sz w:val="24"/>
          <w:szCs w:val="24"/>
        </w:rPr>
        <w:t>ql</w:t>
      </w:r>
      <w:proofErr w:type="spellEnd"/>
      <w:r w:rsidRPr="00870766">
        <w:rPr>
          <w:rFonts w:ascii="Times New Roman" w:hAnsi="Times New Roman"/>
          <w:sz w:val="24"/>
          <w:szCs w:val="24"/>
        </w:rPr>
        <w:t xml:space="preserve"> database</w:t>
      </w:r>
    </w:p>
    <w:p w14:paraId="307E3733" w14:textId="77777777" w:rsidR="000D694E" w:rsidRPr="00870766" w:rsidRDefault="000D694E" w:rsidP="008616BA">
      <w:pPr>
        <w:pStyle w:val="ListParagraph"/>
        <w:jc w:val="both"/>
        <w:rPr>
          <w:rFonts w:ascii="Times New Roman" w:hAnsi="Times New Roman"/>
          <w:sz w:val="24"/>
          <w:szCs w:val="24"/>
        </w:rPr>
      </w:pPr>
    </w:p>
    <w:p w14:paraId="7518655C" w14:textId="77777777" w:rsidR="000D694E" w:rsidRPr="00870766" w:rsidRDefault="000D694E" w:rsidP="008616BA">
      <w:pPr>
        <w:pStyle w:val="ListParagraph"/>
        <w:suppressAutoHyphens/>
        <w:spacing w:line="240" w:lineRule="auto"/>
        <w:ind w:left="0"/>
        <w:jc w:val="both"/>
        <w:rPr>
          <w:rFonts w:ascii="Times New Roman" w:hAnsi="Times New Roman"/>
          <w:sz w:val="28"/>
          <w:szCs w:val="28"/>
        </w:rPr>
      </w:pPr>
      <w:r w:rsidRPr="00870766">
        <w:rPr>
          <w:rFonts w:ascii="Times New Roman" w:hAnsi="Times New Roman"/>
          <w:b/>
          <w:sz w:val="28"/>
          <w:szCs w:val="28"/>
        </w:rPr>
        <w:t>Hardware Components:</w:t>
      </w:r>
    </w:p>
    <w:p w14:paraId="43F55F5A" w14:textId="77777777" w:rsidR="000D694E" w:rsidRPr="00870766" w:rsidRDefault="000D694E" w:rsidP="008616BA">
      <w:pPr>
        <w:numPr>
          <w:ilvl w:val="0"/>
          <w:numId w:val="18"/>
        </w:numPr>
        <w:tabs>
          <w:tab w:val="clear" w:pos="840"/>
          <w:tab w:val="num" w:pos="709"/>
          <w:tab w:val="num" w:pos="2280"/>
        </w:tabs>
        <w:suppressAutoHyphens/>
        <w:spacing w:after="0"/>
        <w:ind w:left="426" w:firstLine="0"/>
        <w:jc w:val="both"/>
        <w:rPr>
          <w:rFonts w:ascii="Times New Roman" w:hAnsi="Times New Roman"/>
          <w:sz w:val="24"/>
          <w:szCs w:val="24"/>
        </w:rPr>
      </w:pPr>
      <w:r w:rsidRPr="00870766">
        <w:rPr>
          <w:rFonts w:ascii="Times New Roman" w:hAnsi="Times New Roman"/>
          <w:sz w:val="24"/>
          <w:szCs w:val="24"/>
        </w:rPr>
        <w:t>Processor –Core i3</w:t>
      </w:r>
    </w:p>
    <w:p w14:paraId="3757CCF2" w14:textId="77777777" w:rsidR="000D694E" w:rsidRPr="00870766" w:rsidRDefault="000D694E" w:rsidP="008616BA">
      <w:pPr>
        <w:numPr>
          <w:ilvl w:val="0"/>
          <w:numId w:val="18"/>
        </w:numPr>
        <w:tabs>
          <w:tab w:val="clear" w:pos="840"/>
          <w:tab w:val="num" w:pos="709"/>
          <w:tab w:val="num" w:pos="2280"/>
        </w:tabs>
        <w:suppressAutoHyphens/>
        <w:spacing w:after="0"/>
        <w:ind w:left="426" w:firstLine="0"/>
        <w:jc w:val="both"/>
        <w:rPr>
          <w:rFonts w:ascii="Times New Roman" w:hAnsi="Times New Roman"/>
          <w:sz w:val="24"/>
          <w:szCs w:val="24"/>
        </w:rPr>
      </w:pPr>
      <w:r w:rsidRPr="00870766">
        <w:rPr>
          <w:rFonts w:ascii="Times New Roman" w:hAnsi="Times New Roman"/>
          <w:sz w:val="24"/>
          <w:szCs w:val="24"/>
        </w:rPr>
        <w:t>Hard Disk – 160 GB</w:t>
      </w:r>
    </w:p>
    <w:p w14:paraId="3E5E442B" w14:textId="77777777" w:rsidR="000D694E" w:rsidRPr="00870766" w:rsidRDefault="000D694E" w:rsidP="008616BA">
      <w:pPr>
        <w:numPr>
          <w:ilvl w:val="0"/>
          <w:numId w:val="18"/>
        </w:numPr>
        <w:tabs>
          <w:tab w:val="clear" w:pos="840"/>
          <w:tab w:val="num" w:pos="709"/>
          <w:tab w:val="num" w:pos="2280"/>
        </w:tabs>
        <w:suppressAutoHyphens/>
        <w:spacing w:after="0"/>
        <w:ind w:left="426" w:firstLine="0"/>
        <w:jc w:val="both"/>
        <w:rPr>
          <w:rFonts w:ascii="Times New Roman" w:hAnsi="Times New Roman"/>
          <w:sz w:val="24"/>
          <w:szCs w:val="24"/>
        </w:rPr>
      </w:pPr>
      <w:r w:rsidRPr="00870766">
        <w:rPr>
          <w:rFonts w:ascii="Times New Roman" w:hAnsi="Times New Roman"/>
          <w:sz w:val="24"/>
          <w:szCs w:val="24"/>
        </w:rPr>
        <w:t>Memory – 1GB RAM</w:t>
      </w:r>
    </w:p>
    <w:p w14:paraId="416A00CF" w14:textId="77777777" w:rsidR="000D694E" w:rsidRPr="00870766" w:rsidRDefault="000D694E" w:rsidP="008616BA">
      <w:pPr>
        <w:numPr>
          <w:ilvl w:val="0"/>
          <w:numId w:val="18"/>
        </w:numPr>
        <w:tabs>
          <w:tab w:val="clear" w:pos="840"/>
          <w:tab w:val="num" w:pos="709"/>
          <w:tab w:val="num" w:pos="2280"/>
        </w:tabs>
        <w:suppressAutoHyphens/>
        <w:spacing w:after="0"/>
        <w:ind w:left="426" w:firstLine="0"/>
        <w:jc w:val="both"/>
        <w:rPr>
          <w:rFonts w:ascii="Times New Roman" w:hAnsi="Times New Roman"/>
          <w:sz w:val="24"/>
          <w:szCs w:val="24"/>
        </w:rPr>
      </w:pPr>
      <w:r w:rsidRPr="00870766">
        <w:rPr>
          <w:rFonts w:ascii="Times New Roman" w:hAnsi="Times New Roman"/>
          <w:sz w:val="24"/>
          <w:szCs w:val="24"/>
        </w:rPr>
        <w:t>Monitor</w:t>
      </w:r>
    </w:p>
    <w:p w14:paraId="1AADE137" w14:textId="77777777" w:rsidR="000D694E" w:rsidRPr="00870766" w:rsidRDefault="000D694E" w:rsidP="008616BA">
      <w:pPr>
        <w:tabs>
          <w:tab w:val="num" w:pos="2280"/>
        </w:tabs>
        <w:suppressAutoHyphens/>
        <w:spacing w:after="0"/>
        <w:jc w:val="both"/>
        <w:rPr>
          <w:rFonts w:ascii="Times New Roman" w:hAnsi="Times New Roman"/>
          <w:sz w:val="24"/>
          <w:szCs w:val="24"/>
        </w:rPr>
      </w:pPr>
    </w:p>
    <w:p w14:paraId="1BA5B08F" w14:textId="339DA200" w:rsidR="00F02BA6" w:rsidRPr="00870766" w:rsidRDefault="00F02BA6" w:rsidP="008616BA">
      <w:pPr>
        <w:jc w:val="both"/>
        <w:rPr>
          <w:rFonts w:ascii="Times New Roman" w:hAnsi="Times New Roman"/>
          <w:b/>
          <w:sz w:val="28"/>
          <w:szCs w:val="28"/>
        </w:rPr>
      </w:pPr>
      <w:r w:rsidRPr="00870766">
        <w:rPr>
          <w:rFonts w:ascii="Times New Roman" w:hAnsi="Times New Roman"/>
          <w:b/>
          <w:sz w:val="28"/>
          <w:szCs w:val="28"/>
        </w:rPr>
        <w:t>Advantages</w:t>
      </w:r>
      <w:r w:rsidR="00870766">
        <w:rPr>
          <w:rFonts w:ascii="Times New Roman" w:hAnsi="Times New Roman"/>
          <w:b/>
          <w:sz w:val="28"/>
          <w:szCs w:val="28"/>
        </w:rPr>
        <w:t>:</w:t>
      </w:r>
    </w:p>
    <w:p w14:paraId="3E730C8E" w14:textId="77777777" w:rsidR="000D694E" w:rsidRPr="00870766" w:rsidRDefault="000D694E" w:rsidP="008616BA">
      <w:pPr>
        <w:pStyle w:val="ListParagraph"/>
        <w:numPr>
          <w:ilvl w:val="0"/>
          <w:numId w:val="24"/>
        </w:numPr>
        <w:suppressAutoHyphens/>
        <w:spacing w:after="0"/>
        <w:jc w:val="both"/>
        <w:rPr>
          <w:rFonts w:ascii="Times New Roman" w:hAnsi="Times New Roman"/>
          <w:sz w:val="24"/>
          <w:szCs w:val="24"/>
        </w:rPr>
      </w:pPr>
      <w:r w:rsidRPr="00870766">
        <w:rPr>
          <w:rFonts w:ascii="Times New Roman" w:hAnsi="Times New Roman"/>
          <w:sz w:val="24"/>
          <w:szCs w:val="24"/>
        </w:rPr>
        <w:t>Saves students and college management membe</w:t>
      </w:r>
      <w:r w:rsidR="00CA08BA" w:rsidRPr="00870766">
        <w:rPr>
          <w:rFonts w:ascii="Times New Roman" w:hAnsi="Times New Roman"/>
          <w:sz w:val="24"/>
          <w:szCs w:val="24"/>
        </w:rPr>
        <w:t>r</w:t>
      </w:r>
      <w:r w:rsidRPr="00870766">
        <w:rPr>
          <w:rFonts w:ascii="Times New Roman" w:hAnsi="Times New Roman"/>
          <w:sz w:val="24"/>
          <w:szCs w:val="24"/>
        </w:rPr>
        <w:t xml:space="preserve"> time</w:t>
      </w:r>
    </w:p>
    <w:p w14:paraId="5EB57CAD" w14:textId="77777777" w:rsidR="000D694E" w:rsidRPr="00870766" w:rsidRDefault="000D694E" w:rsidP="008616BA">
      <w:pPr>
        <w:pStyle w:val="ListParagraph"/>
        <w:numPr>
          <w:ilvl w:val="0"/>
          <w:numId w:val="24"/>
        </w:numPr>
        <w:suppressAutoHyphens/>
        <w:spacing w:after="0"/>
        <w:jc w:val="both"/>
        <w:rPr>
          <w:rFonts w:ascii="Times New Roman" w:hAnsi="Times New Roman"/>
          <w:sz w:val="24"/>
          <w:szCs w:val="24"/>
        </w:rPr>
      </w:pPr>
      <w:r w:rsidRPr="00870766">
        <w:rPr>
          <w:rFonts w:ascii="Times New Roman" w:hAnsi="Times New Roman"/>
          <w:sz w:val="24"/>
          <w:szCs w:val="24"/>
        </w:rPr>
        <w:t>Easy to access the system anywhere and anytime.</w:t>
      </w:r>
    </w:p>
    <w:p w14:paraId="737CD18F" w14:textId="77777777" w:rsidR="000D694E" w:rsidRPr="00870766" w:rsidRDefault="000D694E" w:rsidP="008616BA">
      <w:pPr>
        <w:tabs>
          <w:tab w:val="num" w:pos="426"/>
        </w:tabs>
        <w:spacing w:after="0"/>
        <w:jc w:val="both"/>
        <w:rPr>
          <w:rFonts w:ascii="Times New Roman" w:hAnsi="Times New Roman"/>
          <w:sz w:val="24"/>
          <w:szCs w:val="24"/>
        </w:rPr>
      </w:pPr>
    </w:p>
    <w:p w14:paraId="16805D8D" w14:textId="415CB710" w:rsidR="00F02BA6" w:rsidRPr="00870766" w:rsidRDefault="00F02BA6" w:rsidP="008616BA">
      <w:pPr>
        <w:jc w:val="both"/>
        <w:rPr>
          <w:rFonts w:ascii="Times New Roman" w:hAnsi="Times New Roman"/>
          <w:b/>
          <w:sz w:val="28"/>
          <w:szCs w:val="28"/>
        </w:rPr>
      </w:pPr>
      <w:r w:rsidRPr="00870766">
        <w:rPr>
          <w:rFonts w:ascii="Times New Roman" w:hAnsi="Times New Roman"/>
          <w:b/>
          <w:sz w:val="28"/>
          <w:szCs w:val="28"/>
        </w:rPr>
        <w:t>Limitation</w:t>
      </w:r>
      <w:r w:rsidR="00870766" w:rsidRPr="00870766">
        <w:rPr>
          <w:rFonts w:ascii="Times New Roman" w:hAnsi="Times New Roman"/>
          <w:b/>
          <w:sz w:val="28"/>
          <w:szCs w:val="28"/>
        </w:rPr>
        <w:t>:</w:t>
      </w:r>
    </w:p>
    <w:p w14:paraId="5591B4C6" w14:textId="77777777" w:rsidR="000D694E" w:rsidRPr="00870766" w:rsidRDefault="000D694E" w:rsidP="008616BA">
      <w:pPr>
        <w:pStyle w:val="ListParagraph"/>
        <w:numPr>
          <w:ilvl w:val="0"/>
          <w:numId w:val="25"/>
        </w:numPr>
        <w:jc w:val="both"/>
        <w:rPr>
          <w:rFonts w:ascii="Times New Roman" w:hAnsi="Times New Roman"/>
          <w:b/>
          <w:sz w:val="24"/>
          <w:szCs w:val="24"/>
        </w:rPr>
      </w:pPr>
      <w:r w:rsidRPr="00870766">
        <w:rPr>
          <w:rFonts w:ascii="Times New Roman" w:hAnsi="Times New Roman"/>
          <w:sz w:val="24"/>
          <w:szCs w:val="24"/>
        </w:rPr>
        <w:t>Requires an active internet connection</w:t>
      </w:r>
      <w:r w:rsidRPr="00870766">
        <w:rPr>
          <w:rFonts w:ascii="Times New Roman" w:hAnsi="Times New Roman"/>
          <w:b/>
          <w:sz w:val="24"/>
          <w:szCs w:val="24"/>
        </w:rPr>
        <w:t>.</w:t>
      </w:r>
    </w:p>
    <w:p w14:paraId="51D105DE" w14:textId="61C96609" w:rsidR="00F02BA6" w:rsidRPr="00870766" w:rsidRDefault="00F02BA6" w:rsidP="008616BA">
      <w:pPr>
        <w:jc w:val="both"/>
        <w:rPr>
          <w:rFonts w:ascii="Times New Roman" w:hAnsi="Times New Roman"/>
          <w:b/>
          <w:sz w:val="28"/>
          <w:szCs w:val="28"/>
        </w:rPr>
      </w:pPr>
      <w:r w:rsidRPr="00870766">
        <w:rPr>
          <w:rFonts w:ascii="Times New Roman" w:hAnsi="Times New Roman"/>
          <w:b/>
          <w:sz w:val="28"/>
          <w:szCs w:val="28"/>
        </w:rPr>
        <w:t>Application</w:t>
      </w:r>
      <w:r w:rsidR="00870766">
        <w:rPr>
          <w:rFonts w:ascii="Times New Roman" w:hAnsi="Times New Roman"/>
          <w:b/>
          <w:sz w:val="28"/>
          <w:szCs w:val="28"/>
        </w:rPr>
        <w:t>:</w:t>
      </w:r>
    </w:p>
    <w:p w14:paraId="5ADAEBBD" w14:textId="77777777" w:rsidR="00584CAB" w:rsidRPr="00870766" w:rsidRDefault="000D694E" w:rsidP="008616BA">
      <w:pPr>
        <w:pStyle w:val="ListParagraph"/>
        <w:numPr>
          <w:ilvl w:val="0"/>
          <w:numId w:val="25"/>
        </w:numPr>
        <w:suppressAutoHyphens/>
        <w:spacing w:line="360" w:lineRule="auto"/>
        <w:jc w:val="both"/>
        <w:rPr>
          <w:rFonts w:ascii="Times New Roman" w:hAnsi="Times New Roman"/>
          <w:sz w:val="24"/>
          <w:szCs w:val="24"/>
        </w:rPr>
      </w:pPr>
      <w:r w:rsidRPr="00870766">
        <w:rPr>
          <w:rFonts w:ascii="Times New Roman" w:hAnsi="Times New Roman"/>
          <w:sz w:val="24"/>
          <w:szCs w:val="24"/>
        </w:rPr>
        <w:t>This application can be used by Education institutions</w:t>
      </w:r>
      <w:r w:rsidR="00DF3F64" w:rsidRPr="00870766">
        <w:rPr>
          <w:rFonts w:ascii="Times New Roman" w:hAnsi="Times New Roman"/>
          <w:sz w:val="24"/>
          <w:szCs w:val="24"/>
        </w:rPr>
        <w:t>.</w:t>
      </w:r>
    </w:p>
    <w:bookmarkEnd w:id="0"/>
    <w:p w14:paraId="21E86668" w14:textId="77777777" w:rsidR="00F02BA6" w:rsidRPr="00870766" w:rsidRDefault="00F02BA6" w:rsidP="008616BA">
      <w:pPr>
        <w:jc w:val="both"/>
        <w:rPr>
          <w:rFonts w:ascii="Times New Roman" w:hAnsi="Times New Roman"/>
          <w:sz w:val="24"/>
          <w:szCs w:val="24"/>
        </w:rPr>
      </w:pPr>
    </w:p>
    <w:sectPr w:rsidR="00F02BA6" w:rsidRPr="00870766" w:rsidSect="008616B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lvlText w:val="%1."/>
      <w:lvlJc w:val="left"/>
      <w:pPr>
        <w:tabs>
          <w:tab w:val="num" w:pos="0"/>
        </w:tabs>
        <w:ind w:left="720" w:hanging="360"/>
      </w:pPr>
      <w:rPr>
        <w:b/>
        <w:sz w:val="28"/>
        <w:szCs w:val="26"/>
      </w:rPr>
    </w:lvl>
    <w:lvl w:ilvl="1">
      <w:start w:val="1"/>
      <w:numFmt w:val="lowerLetter"/>
      <w:lvlText w:val="%2."/>
      <w:lvlJc w:val="left"/>
      <w:pPr>
        <w:tabs>
          <w:tab w:val="num" w:pos="0"/>
        </w:tabs>
        <w:ind w:left="1440" w:hanging="360"/>
      </w:pPr>
      <w:rPr>
        <w:b/>
        <w:sz w:val="28"/>
        <w:szCs w:val="26"/>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3"/>
    <w:multiLevelType w:val="singleLevel"/>
    <w:tmpl w:val="04090001"/>
    <w:lvl w:ilvl="0">
      <w:start w:val="1"/>
      <w:numFmt w:val="bullet"/>
      <w:lvlText w:val=""/>
      <w:lvlJc w:val="left"/>
      <w:pPr>
        <w:ind w:left="360" w:hanging="360"/>
      </w:pPr>
      <w:rPr>
        <w:rFonts w:ascii="Symbol" w:hAnsi="Symbol" w:hint="default"/>
        <w:sz w:val="28"/>
      </w:rPr>
    </w:lvl>
  </w:abstractNum>
  <w:abstractNum w:abstractNumId="2"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Wingdings" w:hAnsi="Wingdings" w:cs="Wingdings" w:hint="default"/>
        <w:sz w:val="32"/>
        <w:szCs w:val="28"/>
      </w:rPr>
    </w:lvl>
  </w:abstractNum>
  <w:abstractNum w:abstractNumId="3" w15:restartNumberingAfterBreak="0">
    <w:nsid w:val="00000006"/>
    <w:multiLevelType w:val="singleLevel"/>
    <w:tmpl w:val="00000006"/>
    <w:lvl w:ilvl="0">
      <w:numFmt w:val="bullet"/>
      <w:lvlText w:val=""/>
      <w:lvlJc w:val="left"/>
      <w:pPr>
        <w:tabs>
          <w:tab w:val="num" w:pos="0"/>
        </w:tabs>
        <w:ind w:left="720" w:hanging="360"/>
      </w:pPr>
      <w:rPr>
        <w:rFonts w:ascii="Symbol" w:hAnsi="Symbol" w:cs="Symbol" w:hint="default"/>
      </w:rPr>
    </w:lvl>
  </w:abstractNum>
  <w:abstractNum w:abstractNumId="4" w15:restartNumberingAfterBreak="0">
    <w:nsid w:val="00000007"/>
    <w:multiLevelType w:val="singleLevel"/>
    <w:tmpl w:val="00000007"/>
    <w:lvl w:ilvl="0">
      <w:numFmt w:val="bullet"/>
      <w:lvlText w:val=""/>
      <w:lvlJc w:val="left"/>
      <w:pPr>
        <w:tabs>
          <w:tab w:val="num" w:pos="840"/>
        </w:tabs>
        <w:ind w:left="840" w:hanging="360"/>
      </w:pPr>
      <w:rPr>
        <w:rFonts w:ascii="Symbol" w:hAnsi="Symbol" w:cs="Symbol" w:hint="default"/>
      </w:rPr>
    </w:lvl>
  </w:abstractNum>
  <w:abstractNum w:abstractNumId="5" w15:restartNumberingAfterBreak="0">
    <w:nsid w:val="034D42BF"/>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F56880"/>
    <w:multiLevelType w:val="hybridMultilevel"/>
    <w:tmpl w:val="6E22A5DA"/>
    <w:lvl w:ilvl="0" w:tplc="40C2D6C6">
      <w:start w:val="1"/>
      <w:numFmt w:val="decimal"/>
      <w:lvlText w:val="%1."/>
      <w:lvlJc w:val="left"/>
      <w:pPr>
        <w:ind w:left="0" w:hanging="360"/>
      </w:pPr>
      <w:rPr>
        <w:rFonts w:ascii="Calibri" w:eastAsia="Times New Roman" w:hAnsi="Calibri" w:cs="Calibri" w:hint="default"/>
        <w:b w:val="0"/>
      </w:rPr>
    </w:lvl>
    <w:lvl w:ilvl="1" w:tplc="04090001">
      <w:start w:val="1"/>
      <w:numFmt w:val="bullet"/>
      <w:lvlText w:val=""/>
      <w:lvlJc w:val="left"/>
      <w:pPr>
        <w:ind w:left="720" w:hanging="360"/>
      </w:pPr>
      <w:rPr>
        <w:rFonts w:ascii="Symbol" w:hAnsi="Symbol" w:hint="default"/>
        <w:b/>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2B23FA9"/>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D712AC"/>
    <w:multiLevelType w:val="hybridMultilevel"/>
    <w:tmpl w:val="E87C8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FF0E0A"/>
    <w:multiLevelType w:val="hybridMultilevel"/>
    <w:tmpl w:val="B5D2EB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6817EC9"/>
    <w:multiLevelType w:val="hybridMultilevel"/>
    <w:tmpl w:val="24E85CFC"/>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2A43014"/>
    <w:multiLevelType w:val="hybridMultilevel"/>
    <w:tmpl w:val="89249840"/>
    <w:lvl w:ilvl="0" w:tplc="00000006">
      <w:numFmt w:val="bullet"/>
      <w:lvlText w:val=""/>
      <w:lvlJc w:val="left"/>
      <w:pPr>
        <w:tabs>
          <w:tab w:val="num" w:pos="0"/>
        </w:tabs>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DD64C5"/>
    <w:multiLevelType w:val="hybridMultilevel"/>
    <w:tmpl w:val="54FEFA60"/>
    <w:lvl w:ilvl="0" w:tplc="00000006">
      <w:numFmt w:val="bullet"/>
      <w:lvlText w:val=""/>
      <w:lvlJc w:val="left"/>
      <w:pPr>
        <w:tabs>
          <w:tab w:val="num" w:pos="0"/>
        </w:tabs>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9F10D0"/>
    <w:multiLevelType w:val="hybridMultilevel"/>
    <w:tmpl w:val="62745234"/>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24"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505452">
    <w:abstractNumId w:val="6"/>
  </w:num>
  <w:num w:numId="2" w16cid:durableId="1082331874">
    <w:abstractNumId w:val="24"/>
  </w:num>
  <w:num w:numId="3" w16cid:durableId="116149259">
    <w:abstractNumId w:val="12"/>
  </w:num>
  <w:num w:numId="4" w16cid:durableId="1218320250">
    <w:abstractNumId w:val="11"/>
  </w:num>
  <w:num w:numId="5" w16cid:durableId="1578131156">
    <w:abstractNumId w:val="7"/>
  </w:num>
  <w:num w:numId="6" w16cid:durableId="1838618946">
    <w:abstractNumId w:val="22"/>
  </w:num>
  <w:num w:numId="7" w16cid:durableId="297345868">
    <w:abstractNumId w:val="5"/>
  </w:num>
  <w:num w:numId="8" w16cid:durableId="88045110">
    <w:abstractNumId w:val="23"/>
  </w:num>
  <w:num w:numId="9" w16cid:durableId="332345460">
    <w:abstractNumId w:val="16"/>
  </w:num>
  <w:num w:numId="10" w16cid:durableId="748888018">
    <w:abstractNumId w:val="21"/>
  </w:num>
  <w:num w:numId="11" w16cid:durableId="27268070">
    <w:abstractNumId w:val="17"/>
  </w:num>
  <w:num w:numId="12" w16cid:durableId="888493660">
    <w:abstractNumId w:val="10"/>
  </w:num>
  <w:num w:numId="13" w16cid:durableId="1615357496">
    <w:abstractNumId w:val="8"/>
  </w:num>
  <w:num w:numId="14" w16cid:durableId="1449617973">
    <w:abstractNumId w:val="9"/>
  </w:num>
  <w:num w:numId="15" w16cid:durableId="1684933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3939771">
    <w:abstractNumId w:val="2"/>
  </w:num>
  <w:num w:numId="17" w16cid:durableId="146243280">
    <w:abstractNumId w:val="3"/>
  </w:num>
  <w:num w:numId="18" w16cid:durableId="103232961">
    <w:abstractNumId w:val="4"/>
  </w:num>
  <w:num w:numId="19" w16cid:durableId="1124927444">
    <w:abstractNumId w:val="14"/>
  </w:num>
  <w:num w:numId="20" w16cid:durableId="1863857735">
    <w:abstractNumId w:val="20"/>
  </w:num>
  <w:num w:numId="21" w16cid:durableId="300772076">
    <w:abstractNumId w:val="15"/>
  </w:num>
  <w:num w:numId="22" w16cid:durableId="57754743">
    <w:abstractNumId w:val="1"/>
  </w:num>
  <w:num w:numId="23" w16cid:durableId="1851991369">
    <w:abstractNumId w:val="13"/>
  </w:num>
  <w:num w:numId="24" w16cid:durableId="666134660">
    <w:abstractNumId w:val="19"/>
  </w:num>
  <w:num w:numId="25" w16cid:durableId="13016147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A6"/>
    <w:rsid w:val="00023A39"/>
    <w:rsid w:val="0002585C"/>
    <w:rsid w:val="000707A3"/>
    <w:rsid w:val="000D4B97"/>
    <w:rsid w:val="000D694E"/>
    <w:rsid w:val="00142A29"/>
    <w:rsid w:val="00281213"/>
    <w:rsid w:val="00290FFC"/>
    <w:rsid w:val="002E7D4C"/>
    <w:rsid w:val="003334D5"/>
    <w:rsid w:val="00381B41"/>
    <w:rsid w:val="003A3A1F"/>
    <w:rsid w:val="003C7E1A"/>
    <w:rsid w:val="00471545"/>
    <w:rsid w:val="00584CAB"/>
    <w:rsid w:val="006635E5"/>
    <w:rsid w:val="006E785F"/>
    <w:rsid w:val="008616BA"/>
    <w:rsid w:val="00870766"/>
    <w:rsid w:val="00A54895"/>
    <w:rsid w:val="00BE3EB1"/>
    <w:rsid w:val="00C06225"/>
    <w:rsid w:val="00CA08BA"/>
    <w:rsid w:val="00CC52ED"/>
    <w:rsid w:val="00CF3BE1"/>
    <w:rsid w:val="00DF3F64"/>
    <w:rsid w:val="00E60B24"/>
    <w:rsid w:val="00ED2630"/>
    <w:rsid w:val="00EE2D89"/>
    <w:rsid w:val="00F02BA6"/>
    <w:rsid w:val="00F66D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F80"/>
  <w15:docId w15:val="{B4889632-B82E-440F-B6F0-6F81807B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BA6"/>
    <w:pPr>
      <w:spacing w:after="200" w:line="276" w:lineRule="auto"/>
    </w:pPr>
    <w:rPr>
      <w:rFonts w:ascii="Calibri" w:eastAsia="Calibri" w:hAnsi="Calibri" w:cs="Times New Roman"/>
      <w:lang w:val="en-US"/>
    </w:rPr>
  </w:style>
  <w:style w:type="paragraph" w:styleId="Heading5">
    <w:name w:val="heading 5"/>
    <w:basedOn w:val="Normal"/>
    <w:next w:val="Normal"/>
    <w:link w:val="Heading5Char"/>
    <w:uiPriority w:val="9"/>
    <w:unhideWhenUsed/>
    <w:qFormat/>
    <w:rsid w:val="00F02BA6"/>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2BA6"/>
    <w:rPr>
      <w:rFonts w:ascii="Calibri Light" w:eastAsia="Times New Roman" w:hAnsi="Calibri Light" w:cs="Times New Roman"/>
      <w:color w:val="2E74B5"/>
      <w:sz w:val="24"/>
      <w:szCs w:val="24"/>
      <w:lang w:val="en-US"/>
    </w:rPr>
  </w:style>
  <w:style w:type="paragraph" w:styleId="ListParagraph">
    <w:name w:val="List Paragraph"/>
    <w:basedOn w:val="Normal"/>
    <w:qFormat/>
    <w:rsid w:val="00F02BA6"/>
    <w:pPr>
      <w:ind w:left="720"/>
      <w:contextualSpacing/>
    </w:pPr>
  </w:style>
  <w:style w:type="character" w:styleId="Hyperlink">
    <w:name w:val="Hyperlink"/>
    <w:uiPriority w:val="99"/>
    <w:unhideWhenUsed/>
    <w:rsid w:val="00F02BA6"/>
    <w:rPr>
      <w:color w:val="0000FF"/>
      <w:u w:val="single"/>
    </w:rPr>
  </w:style>
  <w:style w:type="paragraph" w:styleId="NormalWeb">
    <w:name w:val="Normal (Web)"/>
    <w:basedOn w:val="Normal"/>
    <w:link w:val="NormalWebChar"/>
    <w:uiPriority w:val="99"/>
    <w:rsid w:val="00F02BA6"/>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F02BA6"/>
    <w:rPr>
      <w:rFonts w:ascii="Bookman Old Style" w:eastAsia="Times New Roman" w:hAnsi="Bookman Old Style" w:cs="Times New Roman"/>
      <w:color w:val="000000"/>
      <w:sz w:val="24"/>
      <w:szCs w:val="24"/>
      <w:lang w:val="en-US"/>
    </w:rPr>
  </w:style>
  <w:style w:type="paragraph" w:styleId="NoSpacing">
    <w:name w:val="No Spacing"/>
    <w:uiPriority w:val="1"/>
    <w:qFormat/>
    <w:rsid w:val="00F02BA6"/>
    <w:pPr>
      <w:spacing w:after="0" w:line="240" w:lineRule="auto"/>
    </w:pPr>
    <w:rPr>
      <w:rFonts w:ascii="Calibri" w:eastAsia="Calibri" w:hAnsi="Calibri" w:cs="Times New Roman"/>
      <w:lang w:val="en-US"/>
    </w:rPr>
  </w:style>
  <w:style w:type="character" w:customStyle="1" w:styleId="UnresolvedMention1">
    <w:name w:val="Unresolved Mention1"/>
    <w:basedOn w:val="DefaultParagraphFont"/>
    <w:uiPriority w:val="99"/>
    <w:semiHidden/>
    <w:unhideWhenUsed/>
    <w:rsid w:val="00584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8149">
      <w:bodyDiv w:val="1"/>
      <w:marLeft w:val="0"/>
      <w:marRight w:val="0"/>
      <w:marTop w:val="0"/>
      <w:marBottom w:val="0"/>
      <w:divBdr>
        <w:top w:val="none" w:sz="0" w:space="0" w:color="auto"/>
        <w:left w:val="none" w:sz="0" w:space="0" w:color="auto"/>
        <w:bottom w:val="none" w:sz="0" w:space="0" w:color="auto"/>
        <w:right w:val="none" w:sz="0" w:space="0" w:color="auto"/>
      </w:divBdr>
    </w:div>
    <w:div w:id="425468106">
      <w:bodyDiv w:val="1"/>
      <w:marLeft w:val="0"/>
      <w:marRight w:val="0"/>
      <w:marTop w:val="0"/>
      <w:marBottom w:val="0"/>
      <w:divBdr>
        <w:top w:val="none" w:sz="0" w:space="0" w:color="auto"/>
        <w:left w:val="none" w:sz="0" w:space="0" w:color="auto"/>
        <w:bottom w:val="none" w:sz="0" w:space="0" w:color="auto"/>
        <w:right w:val="none" w:sz="0" w:space="0" w:color="auto"/>
      </w:divBdr>
    </w:div>
    <w:div w:id="585112721">
      <w:bodyDiv w:val="1"/>
      <w:marLeft w:val="0"/>
      <w:marRight w:val="0"/>
      <w:marTop w:val="0"/>
      <w:marBottom w:val="0"/>
      <w:divBdr>
        <w:top w:val="none" w:sz="0" w:space="0" w:color="auto"/>
        <w:left w:val="none" w:sz="0" w:space="0" w:color="auto"/>
        <w:bottom w:val="none" w:sz="0" w:space="0" w:color="auto"/>
        <w:right w:val="none" w:sz="0" w:space="0" w:color="auto"/>
      </w:divBdr>
    </w:div>
    <w:div w:id="643236695">
      <w:bodyDiv w:val="1"/>
      <w:marLeft w:val="0"/>
      <w:marRight w:val="0"/>
      <w:marTop w:val="0"/>
      <w:marBottom w:val="0"/>
      <w:divBdr>
        <w:top w:val="none" w:sz="0" w:space="0" w:color="auto"/>
        <w:left w:val="none" w:sz="0" w:space="0" w:color="auto"/>
        <w:bottom w:val="none" w:sz="0" w:space="0" w:color="auto"/>
        <w:right w:val="none" w:sz="0" w:space="0" w:color="auto"/>
      </w:divBdr>
    </w:div>
    <w:div w:id="834346755">
      <w:bodyDiv w:val="1"/>
      <w:marLeft w:val="0"/>
      <w:marRight w:val="0"/>
      <w:marTop w:val="0"/>
      <w:marBottom w:val="0"/>
      <w:divBdr>
        <w:top w:val="none" w:sz="0" w:space="0" w:color="auto"/>
        <w:left w:val="none" w:sz="0" w:space="0" w:color="auto"/>
        <w:bottom w:val="none" w:sz="0" w:space="0" w:color="auto"/>
        <w:right w:val="none" w:sz="0" w:space="0" w:color="auto"/>
      </w:divBdr>
    </w:div>
    <w:div w:id="1602764127">
      <w:bodyDiv w:val="1"/>
      <w:marLeft w:val="0"/>
      <w:marRight w:val="0"/>
      <w:marTop w:val="0"/>
      <w:marBottom w:val="0"/>
      <w:divBdr>
        <w:top w:val="none" w:sz="0" w:space="0" w:color="auto"/>
        <w:left w:val="none" w:sz="0" w:space="0" w:color="auto"/>
        <w:bottom w:val="none" w:sz="0" w:space="0" w:color="auto"/>
        <w:right w:val="none" w:sz="0" w:space="0" w:color="auto"/>
      </w:divBdr>
    </w:div>
    <w:div w:id="163139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DE971-8223-4EDB-B945-48BEFA81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Neha Honnalli</cp:lastModifiedBy>
  <cp:revision>2</cp:revision>
  <dcterms:created xsi:type="dcterms:W3CDTF">2022-06-27T17:31:00Z</dcterms:created>
  <dcterms:modified xsi:type="dcterms:W3CDTF">2022-06-27T17:31:00Z</dcterms:modified>
</cp:coreProperties>
</file>